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8C2396" w:rsidP="00081538" w:rsidRDefault="008C2396" w14:paraId="672A665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5455BD" w:rsidP="00081538" w:rsidRDefault="00A461FC" w14:paraId="4A9A91F0" wp14:textId="77777777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xmlns:wp14="http://schemas.microsoft.com/office/word/2010/wordml" w:rsidRPr="008C2396" w:rsidR="008C2396" w:rsidP="00081538" w:rsidRDefault="008C2396" w14:paraId="0A37501D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A461FC" w:rsidP="00B7008A" w:rsidRDefault="00A461FC" w14:paraId="5DAB6C7B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617FBD" w:rsidR="00081538" w:rsidRDefault="002048DB" w14:paraId="27022D80" wp14:textId="77777777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history="1" w:anchor="_Toc532221774">
        <w:r w:rsidRPr="00617FBD" w:rsidR="00081538">
          <w:rPr>
            <w:rStyle w:val="Hipervnculo"/>
            <w:rFonts w:ascii="Arial" w:hAnsi="Arial" w:cs="Arial"/>
            <w:b w:val="0"/>
            <w:noProof/>
          </w:rPr>
          <w:t>1.</w:t>
        </w:r>
        <w:r w:rsidRPr="00617FBD" w:rsidR="00081538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 w:rsidR="00081538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Pr="00617FBD" w:rsidR="00081538">
          <w:rPr>
            <w:rFonts w:ascii="Arial" w:hAnsi="Arial" w:cs="Arial"/>
            <w:b w:val="0"/>
            <w:noProof/>
            <w:webHidden/>
          </w:rPr>
          <w:tab/>
        </w:r>
        <w:r w:rsidRPr="00617FBD" w:rsidR="00081538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 w:rsidR="00081538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Pr="00617FBD" w:rsidR="00081538">
          <w:rPr>
            <w:rFonts w:ascii="Arial" w:hAnsi="Arial" w:cs="Arial"/>
            <w:b w:val="0"/>
            <w:noProof/>
            <w:webHidden/>
          </w:rPr>
        </w:r>
        <w:r w:rsidRPr="00617FBD" w:rsidR="00081538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 w:rsidR="00081538">
          <w:rPr>
            <w:rFonts w:ascii="Arial" w:hAnsi="Arial" w:cs="Arial"/>
            <w:b w:val="0"/>
            <w:noProof/>
            <w:webHidden/>
          </w:rPr>
          <w:t>2</w:t>
        </w:r>
        <w:r w:rsidRPr="00617FBD" w:rsidR="00081538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xmlns:wp14="http://schemas.microsoft.com/office/word/2010/wordml" w:rsidRPr="00617FBD" w:rsidR="00081538" w:rsidRDefault="00081538" w14:paraId="126EEFC0" wp14:textId="77777777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history="1" w:anchor="_Toc532221775">
        <w:r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xmlns:wp14="http://schemas.microsoft.com/office/word/2010/wordml" w:rsidRPr="00617FBD" w:rsidR="00081538" w:rsidRDefault="00081538" w14:paraId="1752AAEF" wp14:textId="77777777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history="1" w:anchor="_Toc532221776">
        <w:r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xmlns:wp14="http://schemas.microsoft.com/office/word/2010/wordml" w:rsidRPr="00617FBD" w:rsidR="00081538" w:rsidRDefault="00081538" w14:paraId="79355839" wp14:textId="77777777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history="1" w:anchor="_Toc532221777">
        <w:r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8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xmlns:wp14="http://schemas.microsoft.com/office/word/2010/wordml" w:rsidRPr="00617FBD" w:rsidR="00081538" w:rsidRDefault="00081538" w14:paraId="40072939" wp14:textId="77777777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history="1" w:anchor="_Toc532221778">
        <w:r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10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xmlns:wp14="http://schemas.microsoft.com/office/word/2010/wordml" w:rsidRPr="008C2396" w:rsidR="00D2312D" w:rsidP="00D2312D" w:rsidRDefault="002048DB" w14:paraId="02EB378F" wp14:textId="77777777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xmlns:wp14="http://schemas.microsoft.com/office/word/2010/wordml" w:rsidRPr="008C2396" w:rsidR="00D2312D" w:rsidP="00D2312D" w:rsidRDefault="00D2312D" w14:paraId="6A05A809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74642D" w:rsidP="0074642D" w:rsidRDefault="0074642D" w14:paraId="5A39BBE3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41C8F396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72A3D3EC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0D0B940D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0E27B00A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60061E4C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44EAFD9C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4B94D5A5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3DEEC66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3656B9AB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2048DB" w:rsidP="00B7008A" w:rsidRDefault="002048DB" w14:paraId="45FB0818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2048DB" w:rsidP="00B7008A" w:rsidRDefault="002048DB" w14:paraId="049F31CB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2048DB" w:rsidP="00B7008A" w:rsidRDefault="002048DB" w14:paraId="53128261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685EC6" w:rsidP="00B7008A" w:rsidRDefault="00685EC6" w14:paraId="62486C05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685EC6" w:rsidP="00B7008A" w:rsidRDefault="00685EC6" w14:paraId="4101652C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4B99056E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1299C43A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DD1328" w:rsidP="00B7008A" w:rsidRDefault="00DD1328" w14:paraId="4DDBEF00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DD1328" w:rsidP="00B7008A" w:rsidRDefault="00DD1328" w14:paraId="3461D77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3CF2D8B6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D2312D" w:rsidP="00B7008A" w:rsidRDefault="00D2312D" w14:paraId="0FB78278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6E33C2" w:rsidP="0050044E" w:rsidRDefault="006E33C2" w14:paraId="407F9A70" wp14:textId="77777777">
      <w:pPr>
        <w:pStyle w:val="Ttulo1"/>
        <w:rPr>
          <w:rFonts w:cs="Arial"/>
        </w:rPr>
      </w:pPr>
      <w:bookmarkStart w:name="_Toc532221774" w:id="0"/>
      <w:r w:rsidRPr="008C2396">
        <w:rPr>
          <w:rFonts w:cs="Arial"/>
        </w:rPr>
        <w:t xml:space="preserve">DESCRIPCION GENERAL DEL </w:t>
      </w:r>
      <w:r w:rsidRPr="008C2396" w:rsidR="0070100F">
        <w:rPr>
          <w:rFonts w:cs="Arial"/>
        </w:rPr>
        <w:t>REQUERIMIENTO</w:t>
      </w:r>
      <w:bookmarkEnd w:id="0"/>
    </w:p>
    <w:p xmlns:wp14="http://schemas.microsoft.com/office/word/2010/wordml" w:rsidRPr="008C2396" w:rsidR="006E33C2" w:rsidP="006E33C2" w:rsidRDefault="006E33C2" w14:paraId="1FC39945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xmlns:wp14="http://schemas.microsoft.com/office/word/2010/wordml" w:rsidRPr="008C2396" w:rsidR="003F51CC" w:rsidTr="2F701A6E" w14:paraId="3F886A45" wp14:textId="77777777">
        <w:trPr>
          <w:trHeight w:val="522"/>
        </w:trPr>
        <w:tc>
          <w:tcPr>
            <w:tcW w:w="3406" w:type="dxa"/>
            <w:shd w:val="clear" w:color="auto" w:fill="A50021"/>
            <w:tcMar/>
            <w:vAlign w:val="center"/>
          </w:tcPr>
          <w:p w:rsidRPr="008C2396" w:rsidR="003F51CC" w:rsidP="00DB73D5" w:rsidRDefault="003F51CC" w14:paraId="021669D7" wp14:textId="77777777">
            <w:pPr>
              <w:pStyle w:val="Prrafodelista"/>
              <w:ind w:left="0"/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 w:themeFill="background1"/>
            <w:tcMar/>
            <w:vAlign w:val="center"/>
          </w:tcPr>
          <w:p w:rsidRPr="008C2396" w:rsidR="003F51CC" w:rsidP="2F701A6E" w:rsidRDefault="00914DD2" w14:paraId="089C4A12" wp14:textId="6C2C599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color w:val="A6A6A6" w:themeColor="background1" w:themeTint="FF" w:themeShade="A6"/>
                <w:sz w:val="24"/>
                <w:szCs w:val="24"/>
              </w:rPr>
            </w:pPr>
            <w:r w:rsidRPr="2F701A6E" w:rsidR="2F701A6E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ABOGABOT</w:t>
            </w:r>
          </w:p>
        </w:tc>
      </w:tr>
      <w:tr xmlns:wp14="http://schemas.microsoft.com/office/word/2010/wordml" w:rsidRPr="008C2396" w:rsidR="00DB73D5" w:rsidTr="2F701A6E" w14:paraId="37E39251" wp14:textId="77777777">
        <w:trPr>
          <w:trHeight w:val="522"/>
        </w:trPr>
        <w:tc>
          <w:tcPr>
            <w:tcW w:w="3406" w:type="dxa"/>
            <w:shd w:val="clear" w:color="auto" w:fill="A50021"/>
            <w:tcMar/>
            <w:vAlign w:val="center"/>
          </w:tcPr>
          <w:p w:rsidRPr="008C2396" w:rsidR="006E33C2" w:rsidP="00DB73D5" w:rsidRDefault="006E33C2" w14:paraId="65DA8B1A" wp14:textId="77777777">
            <w:pPr>
              <w:pStyle w:val="Prrafodelista"/>
              <w:ind w:left="0"/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Pr="008C2396" w:rsidR="00F50C01"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 w:themeFill="background1"/>
            <w:tcMar/>
            <w:vAlign w:val="center"/>
          </w:tcPr>
          <w:p w:rsidRPr="008C2396" w:rsidR="006E33C2" w:rsidP="0031230D" w:rsidRDefault="006E33C2" w14:paraId="3B6D4A2B" wp14:textId="673651A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2F701A6E" w:rsidR="2F701A6E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Aplicación de automatización de demandas.</w:t>
            </w:r>
          </w:p>
        </w:tc>
      </w:tr>
      <w:tr xmlns:wp14="http://schemas.microsoft.com/office/word/2010/wordml" w:rsidRPr="008C2396" w:rsidR="006E33C2" w:rsidTr="2F701A6E" w14:paraId="32535AD5" wp14:textId="77777777">
        <w:trPr>
          <w:trHeight w:val="343"/>
        </w:trPr>
        <w:tc>
          <w:tcPr>
            <w:tcW w:w="3406" w:type="dxa"/>
            <w:shd w:val="clear" w:color="auto" w:fill="A50021"/>
            <w:tcMar/>
            <w:vAlign w:val="center"/>
          </w:tcPr>
          <w:p w:rsidRPr="008C2396" w:rsidR="006E33C2" w:rsidP="00DB73D5" w:rsidRDefault="006E33C2" w14:paraId="7A635274" wp14:textId="77777777">
            <w:pPr>
              <w:pStyle w:val="Prrafodelista"/>
              <w:ind w:left="0"/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tcMar/>
            <w:vAlign w:val="center"/>
          </w:tcPr>
          <w:p w:rsidRPr="008C2396" w:rsidR="006E33C2" w:rsidP="0031230D" w:rsidRDefault="006E33C2" w14:paraId="394E985E" wp14:textId="26A6F92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2F701A6E" w:rsidR="2F701A6E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22/02//2021</w:t>
            </w:r>
          </w:p>
        </w:tc>
      </w:tr>
      <w:tr xmlns:wp14="http://schemas.microsoft.com/office/word/2010/wordml" w:rsidRPr="008C2396" w:rsidR="00DB73D5" w:rsidTr="2F701A6E" w14:paraId="38CE6D7D" wp14:textId="77777777">
        <w:trPr>
          <w:trHeight w:val="437"/>
        </w:trPr>
        <w:tc>
          <w:tcPr>
            <w:tcW w:w="3406" w:type="dxa"/>
            <w:shd w:val="clear" w:color="auto" w:fill="A50021"/>
            <w:tcMar/>
            <w:vAlign w:val="center"/>
          </w:tcPr>
          <w:p w:rsidRPr="008C2396" w:rsidR="006E33C2" w:rsidP="00DB73D5" w:rsidRDefault="006E33C2" w14:paraId="300FBD31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Pr="008C2396" w:rsidR="00F9609F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tcMar/>
            <w:vAlign w:val="center"/>
          </w:tcPr>
          <w:p w:rsidRPr="008C2396" w:rsidR="006E33C2" w:rsidP="2F701A6E" w:rsidRDefault="006E33C2" w14:paraId="3E8B1E45" wp14:textId="629ACE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color w:val="A6A6A6" w:themeColor="background1" w:themeTint="FF" w:themeShade="A6"/>
                <w:sz w:val="24"/>
                <w:szCs w:val="24"/>
              </w:rPr>
            </w:pPr>
            <w:r w:rsidRPr="2F701A6E" w:rsidR="2F701A6E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Misión Comander</w:t>
            </w:r>
          </w:p>
        </w:tc>
      </w:tr>
      <w:tr xmlns:wp14="http://schemas.microsoft.com/office/word/2010/wordml" w:rsidRPr="008C2396" w:rsidR="00DB73D5" w:rsidTr="2F701A6E" w14:paraId="2A9A0110" wp14:textId="77777777">
        <w:trPr>
          <w:trHeight w:val="699"/>
        </w:trPr>
        <w:tc>
          <w:tcPr>
            <w:tcW w:w="3406" w:type="dxa"/>
            <w:shd w:val="clear" w:color="auto" w:fill="A50021"/>
            <w:tcMar/>
            <w:vAlign w:val="center"/>
          </w:tcPr>
          <w:p w:rsidRPr="008C2396" w:rsidR="006E33C2" w:rsidP="00DB73D5" w:rsidRDefault="006E33C2" w14:paraId="225EBF70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Pr="008C2396" w:rsidR="00F9609F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tcMar/>
            <w:vAlign w:val="center"/>
          </w:tcPr>
          <w:p w:rsidRPr="008C2396" w:rsidR="006E33C2" w:rsidP="2F701A6E" w:rsidRDefault="006E33C2" w14:paraId="31A4561E" wp14:textId="246F428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color w:val="A6A6A6" w:themeColor="background1" w:themeTint="FF" w:themeShade="A6"/>
                <w:sz w:val="24"/>
                <w:szCs w:val="24"/>
              </w:rPr>
            </w:pPr>
            <w:r w:rsidRPr="2F701A6E" w:rsidR="2F701A6E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Innovación Virtual</w:t>
            </w:r>
          </w:p>
        </w:tc>
      </w:tr>
      <w:tr xmlns:wp14="http://schemas.microsoft.com/office/word/2010/wordml" w:rsidRPr="008C2396" w:rsidR="006E33C2" w:rsidTr="2F701A6E" w14:paraId="319C830F" wp14:textId="77777777">
        <w:trPr>
          <w:trHeight w:val="837"/>
        </w:trPr>
        <w:tc>
          <w:tcPr>
            <w:tcW w:w="3406" w:type="dxa"/>
            <w:shd w:val="clear" w:color="auto" w:fill="A50021"/>
            <w:tcMar/>
            <w:vAlign w:val="center"/>
          </w:tcPr>
          <w:p w:rsidRPr="008C2396" w:rsidR="006E33C2" w:rsidP="00DB73D5" w:rsidRDefault="006E33C2" w14:paraId="5CC83E13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Pr="008C2396" w:rsidR="00CD780B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tcMar/>
            <w:vAlign w:val="center"/>
          </w:tcPr>
          <w:p w:rsidRPr="008C2396" w:rsidR="006E33C2" w:rsidP="0031230D" w:rsidRDefault="006E33C2" w14:paraId="1841D064" w14:noSpellErr="1" wp14:textId="029AEE6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xmlns:wp14="http://schemas.microsoft.com/office/word/2010/wordml" w:rsidRPr="008C2396" w:rsidR="00CD780B" w:rsidP="00CD780B" w:rsidRDefault="00CD780B" w14:paraId="0562CB0E" wp14:textId="77777777">
      <w:pPr>
        <w:rPr>
          <w:rFonts w:ascii="Arial" w:hAnsi="Arial" w:cs="Arial"/>
          <w:lang w:val="es-ES_tradnl" w:eastAsia="en-US"/>
        </w:rPr>
      </w:pPr>
      <w:bookmarkStart w:name="_Toc532221775" w:id="1"/>
    </w:p>
    <w:p xmlns:wp14="http://schemas.microsoft.com/office/word/2010/wordml" w:rsidRPr="008C2396" w:rsidR="0057111E" w:rsidP="0050044E" w:rsidRDefault="00AC1665" w14:paraId="25610C27" wp14:textId="77777777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Pr="008C2396" w:rsidR="00A461FC">
        <w:rPr>
          <w:rFonts w:cs="Arial"/>
        </w:rPr>
        <w:t>N</w:t>
      </w:r>
      <w:bookmarkEnd w:id="1"/>
    </w:p>
    <w:p xmlns:wp14="http://schemas.microsoft.com/office/word/2010/wordml" w:rsidRPr="008C2396" w:rsidR="0057111E" w:rsidP="00B7008A" w:rsidRDefault="0057111E" w14:paraId="34CE0A41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348"/>
      </w:tblGrid>
      <w:tr xmlns:wp14="http://schemas.microsoft.com/office/word/2010/wordml" w:rsidRPr="008C2396" w:rsidR="00554294" w:rsidTr="2F701A6E" w14:paraId="41150FFC" wp14:textId="77777777">
        <w:trPr>
          <w:trHeight w:val="294"/>
        </w:trPr>
        <w:tc>
          <w:tcPr>
            <w:tcW w:w="10348" w:type="dxa"/>
            <w:shd w:val="clear" w:color="auto" w:fill="A50021"/>
            <w:tcMar/>
          </w:tcPr>
          <w:p w:rsidRPr="008C2396" w:rsidR="00554294" w:rsidP="00554294" w:rsidRDefault="00554294" w14:paraId="6357A678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Pr="008C2396" w:rsidR="00A3566A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xmlns:wp14="http://schemas.microsoft.com/office/word/2010/wordml" w:rsidRPr="008C2396" w:rsidR="00554294" w:rsidTr="2F701A6E" w14:paraId="05E74C2B" wp14:textId="77777777">
        <w:trPr>
          <w:trHeight w:val="284"/>
        </w:trPr>
        <w:tc>
          <w:tcPr>
            <w:tcW w:w="10348" w:type="dxa"/>
            <w:shd w:val="clear" w:color="auto" w:fill="808080" w:themeFill="background1" w:themeFillShade="80"/>
            <w:tcMar/>
          </w:tcPr>
          <w:p w:rsidRPr="008C2396" w:rsidR="00554294" w:rsidP="00554294" w:rsidRDefault="00554294" w14:paraId="7AD8A23C" wp14:textId="77777777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xmlns:wp14="http://schemas.microsoft.com/office/word/2010/wordml" w:rsidRPr="008C2396" w:rsidR="00554294" w:rsidTr="2F701A6E" w14:paraId="124046FD" wp14:textId="77777777">
        <w:trPr>
          <w:trHeight w:val="933"/>
        </w:trPr>
        <w:tc>
          <w:tcPr>
            <w:tcW w:w="10348" w:type="dxa"/>
            <w:shd w:val="clear" w:color="auto" w:fill="auto"/>
            <w:tcMar/>
          </w:tcPr>
          <w:p w:rsidRPr="008C2396" w:rsidR="000D458D" w:rsidP="00554294" w:rsidRDefault="00554294" w14:paraId="4681C4C0" w14:noSpellErr="1" wp14:textId="212AAB2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554294" w:rsidTr="2F701A6E" w14:paraId="04126A63" wp14:textId="77777777">
        <w:trPr>
          <w:trHeight w:val="278"/>
        </w:trPr>
        <w:tc>
          <w:tcPr>
            <w:tcW w:w="10348" w:type="dxa"/>
            <w:shd w:val="clear" w:color="auto" w:fill="808080" w:themeFill="background1" w:themeFillShade="80"/>
            <w:tcMar/>
          </w:tcPr>
          <w:p w:rsidRPr="008C2396" w:rsidR="00554294" w:rsidP="00554294" w:rsidRDefault="00554294" w14:paraId="5E2D330C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xmlns:wp14="http://schemas.microsoft.com/office/word/2010/wordml" w:rsidRPr="008C2396" w:rsidR="00554294" w:rsidTr="2F701A6E" w14:paraId="14767AD4" wp14:textId="77777777">
        <w:trPr>
          <w:trHeight w:val="1189"/>
        </w:trPr>
        <w:tc>
          <w:tcPr>
            <w:tcW w:w="10348" w:type="dxa"/>
            <w:shd w:val="clear" w:color="auto" w:fill="auto"/>
            <w:tcMar/>
          </w:tcPr>
          <w:p w:rsidRPr="008C2396" w:rsidR="00554294" w:rsidP="00554294" w:rsidRDefault="00554294" w14:paraId="55852C84" w14:noSpellErr="1" wp14:textId="4164609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xmlns:wp14="http://schemas.microsoft.com/office/word/2010/wordml" w:rsidRPr="008C2396" w:rsidR="00A461FC" w:rsidP="00A461FC" w:rsidRDefault="00A461FC" w14:paraId="62EBF3C5" wp14:textId="77777777">
      <w:pPr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8C2396" w:rsidP="007650F9" w:rsidRDefault="008C2396" w14:paraId="6D98A12B" wp14:textId="77777777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7650F9" w:rsidP="007650F9" w:rsidRDefault="007650F9" w14:paraId="5B150928" wp14:textId="77777777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Pr="008C2396" w:rsidR="00EC5492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xmlns:wp14="http://schemas.microsoft.com/office/word/2010/wordml" w:rsidRPr="008C2396" w:rsidR="007650F9" w:rsidP="007650F9" w:rsidRDefault="007650F9" w14:paraId="2946DB82" wp14:textId="77777777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xmlns:wp14="http://schemas.microsoft.com/office/word/2010/wordml" w:rsidRPr="008C2396" w:rsidR="007650F9" w:rsidP="007650F9" w:rsidRDefault="007650F9" w14:paraId="5997CC1D" wp14:textId="77777777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xmlns:wp14="http://schemas.microsoft.com/office/word/2010/wordml" w:rsidRPr="008C2396" w:rsidR="007650F9" w:rsidP="007650F9" w:rsidRDefault="007650F9" w14:paraId="42138E8F" wp14:textId="77777777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Pr="008C2396" w:rsidR="00E45C7F">
        <w:rPr>
          <w:rFonts w:ascii="Arial" w:hAnsi="Arial" w:cs="Arial"/>
          <w:b/>
          <w:bCs/>
          <w:sz w:val="22"/>
          <w:szCs w:val="22"/>
        </w:rPr>
        <w:t>_</w:t>
      </w:r>
      <w:r w:rsidRPr="008C2396" w:rsidR="00E45C7F">
        <w:rPr>
          <w:rFonts w:ascii="Arial" w:hAnsi="Arial" w:cs="Arial"/>
          <w:b/>
          <w:bCs/>
          <w:sz w:val="22"/>
          <w:szCs w:val="22"/>
        </w:rPr>
        <w:tab/>
      </w:r>
      <w:r w:rsidRPr="008C2396" w:rsidR="00E45C7F">
        <w:rPr>
          <w:rFonts w:ascii="Arial" w:hAnsi="Arial" w:cs="Arial"/>
          <w:b/>
          <w:bCs/>
          <w:sz w:val="22"/>
          <w:szCs w:val="22"/>
        </w:rPr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Pr="008C2396" w:rsidR="00E45C7F">
        <w:rPr>
          <w:rFonts w:ascii="Arial" w:hAnsi="Arial" w:cs="Arial"/>
          <w:b/>
          <w:bCs/>
          <w:sz w:val="22"/>
          <w:szCs w:val="22"/>
        </w:rPr>
        <w:t>__</w:t>
      </w:r>
    </w:p>
    <w:p xmlns:wp14="http://schemas.microsoft.com/office/word/2010/wordml" w:rsidRPr="008C2396" w:rsidR="007650F9" w:rsidP="007650F9" w:rsidRDefault="00E45C7F" w14:paraId="5EA99E0B" wp14:textId="77777777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Pr="008C2396" w:rsidR="007650F9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 xml:space="preserve">         Nombre Líder OTI</w:t>
      </w:r>
    </w:p>
    <w:p xmlns:wp14="http://schemas.microsoft.com/office/word/2010/wordml" w:rsidRPr="008C2396" w:rsidR="00CF1DBE" w:rsidP="002C1CC6" w:rsidRDefault="00115130" w14:paraId="3F53119F" wp14:textId="77777777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 xml:space="preserve">         </w:t>
      </w:r>
      <w:r w:rsidRPr="008C2396" w:rsidR="00C16587">
        <w:rPr>
          <w:rFonts w:ascii="Arial" w:hAnsi="Arial" w:cs="Arial"/>
          <w:b/>
          <w:bCs/>
          <w:sz w:val="22"/>
          <w:szCs w:val="22"/>
        </w:rPr>
        <w:t xml:space="preserve">Oficina </w:t>
      </w:r>
      <w:r w:rsidRPr="008C2396" w:rsidR="0008714F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Pr="008C2396" w:rsidR="0008714F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xmlns:wp14="http://schemas.microsoft.com/office/word/2010/wordml" w:rsidRPr="008C2396" w:rsidR="00775673" w:rsidP="002C1CC6" w:rsidRDefault="00775673" w14:paraId="110FFD37" wp14:textId="77777777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xmlns:wp14="http://schemas.microsoft.com/office/word/2010/wordml" w:rsidRPr="008C2396" w:rsidR="00933F02" w:rsidP="0050044E" w:rsidRDefault="00C758C6" w14:paraId="1240F3FA" wp14:textId="77777777">
      <w:pPr>
        <w:pStyle w:val="Ttulo1"/>
        <w:rPr>
          <w:rFonts w:cs="Arial"/>
        </w:rPr>
      </w:pPr>
      <w:bookmarkStart w:name="_Toc532221776" w:id="2"/>
      <w:r w:rsidRPr="008C2396">
        <w:rPr>
          <w:rFonts w:cs="Arial"/>
        </w:rPr>
        <w:t>ANALISIS</w:t>
      </w:r>
      <w:r w:rsidRPr="008C2396" w:rsidR="00933F02">
        <w:rPr>
          <w:rFonts w:cs="Arial"/>
        </w:rPr>
        <w:t xml:space="preserve"> DE </w:t>
      </w:r>
      <w:r w:rsidRPr="008C2396" w:rsidR="00033CDA">
        <w:rPr>
          <w:rFonts w:cs="Arial"/>
        </w:rPr>
        <w:t>REQUISITOS</w:t>
      </w:r>
      <w:r w:rsidRPr="008C2396" w:rsidR="001E6230">
        <w:rPr>
          <w:rFonts w:cs="Arial"/>
        </w:rPr>
        <w:t xml:space="preserve"> Y REQUERIMIENTOS</w:t>
      </w:r>
      <w:bookmarkEnd w:id="2"/>
      <w:r w:rsidRPr="008C2396" w:rsidR="00950088">
        <w:rPr>
          <w:rFonts w:cs="Arial"/>
        </w:rPr>
        <w:t xml:space="preserve"> </w:t>
      </w:r>
    </w:p>
    <w:p xmlns:wp14="http://schemas.microsoft.com/office/word/2010/wordml" w:rsidRPr="008C2396" w:rsidR="0008714F" w:rsidP="0008714F" w:rsidRDefault="0008714F" w14:paraId="6B69937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xmlns:wp14="http://schemas.microsoft.com/office/word/2010/wordml" w:rsidRPr="008C2396" w:rsidR="00752596" w:rsidTr="2F701A6E" w14:paraId="3FB17D18" wp14:textId="77777777">
        <w:trPr>
          <w:trHeight w:val="182"/>
        </w:trPr>
        <w:tc>
          <w:tcPr>
            <w:tcW w:w="2836" w:type="dxa"/>
            <w:shd w:val="clear" w:color="auto" w:fill="A50021"/>
            <w:tcMar/>
            <w:vAlign w:val="center"/>
          </w:tcPr>
          <w:p w:rsidRPr="008C2396" w:rsidR="00752596" w:rsidP="00C7124A" w:rsidRDefault="00752596" w14:paraId="2670E047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 w:themeFill="background1"/>
            <w:tcMar/>
          </w:tcPr>
          <w:p w:rsidRPr="008C2396" w:rsidR="00752596" w:rsidP="00CF1DBE" w:rsidRDefault="00752596" w14:paraId="4B4D2DB2" wp14:textId="7777777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  <w:tcMar/>
          </w:tcPr>
          <w:p w:rsidRPr="008C2396" w:rsidR="00752596" w:rsidP="00C7124A" w:rsidRDefault="00752596" w14:paraId="4DADC208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 w:themeFill="background1"/>
            <w:tcMar/>
          </w:tcPr>
          <w:p w:rsidRPr="008C2396" w:rsidR="00752596" w:rsidP="00CF1DBE" w:rsidRDefault="00752596" w14:paraId="2084F0DA" wp14:textId="7777777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xmlns:wp14="http://schemas.microsoft.com/office/word/2010/wordml" w:rsidRPr="008C2396" w:rsidR="00C5127D" w:rsidTr="2F701A6E" w14:paraId="29A328EE" wp14:textId="77777777">
        <w:trPr>
          <w:trHeight w:val="230"/>
        </w:trPr>
        <w:tc>
          <w:tcPr>
            <w:tcW w:w="10519" w:type="dxa"/>
            <w:gridSpan w:val="6"/>
            <w:shd w:val="clear" w:color="auto" w:fill="A50021"/>
            <w:tcMar/>
            <w:vAlign w:val="center"/>
          </w:tcPr>
          <w:p w:rsidRPr="008C2396" w:rsidR="00C5127D" w:rsidP="0031230D" w:rsidRDefault="00C5127D" w14:paraId="7A554AB5" wp14:textId="77777777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xmlns:wp14="http://schemas.microsoft.com/office/word/2010/wordml" w:rsidRPr="008C2396" w:rsidR="00C5127D" w:rsidTr="2F701A6E" w14:paraId="08C54BF2" wp14:textId="77777777">
        <w:trPr>
          <w:trHeight w:val="1578"/>
        </w:trPr>
        <w:tc>
          <w:tcPr>
            <w:tcW w:w="10519" w:type="dxa"/>
            <w:gridSpan w:val="6"/>
            <w:shd w:val="clear" w:color="auto" w:fill="FFFFFF" w:themeFill="background1"/>
            <w:tcMar/>
            <w:vAlign w:val="center"/>
          </w:tcPr>
          <w:p w:rsidRPr="008C2396" w:rsidR="00C5127D" w:rsidP="0031230D" w:rsidRDefault="00C5127D" w14:paraId="3AA707F8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Especifique un diagrama de negocio que permita entender con claridad que parte del negocio se incluye o se modifica con la solución del requerimiento.</w:t>
            </w:r>
          </w:p>
          <w:p w:rsidRPr="008C2396" w:rsidR="00C5127D" w:rsidP="0031230D" w:rsidRDefault="00C5127D" w14:paraId="289A8DE6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Se sugiere para esta tarea utilice diagramas BPM, diagramas de actividades, o diagramas </w:t>
            </w:r>
            <w:r w:rsidRPr="008C2396" w:rsidR="000F7C05">
              <w:rPr>
                <w:rFonts w:ascii="Arial" w:hAnsi="Arial" w:cs="Arial"/>
                <w:color w:val="A6A6A6"/>
                <w:sz w:val="22"/>
                <w:szCs w:val="22"/>
              </w:rPr>
              <w:t>a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</w:t>
            </w:r>
            <w:r w:rsidRPr="008C2396" w:rsidR="00243844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hoc</w:t>
            </w:r>
            <w:r w:rsidRPr="008C2396" w:rsidR="009E4807">
              <w:rPr>
                <w:rFonts w:ascii="Arial" w:hAnsi="Arial" w:cs="Arial"/>
                <w:color w:val="A6A6A6"/>
                <w:sz w:val="22"/>
                <w:szCs w:val="22"/>
              </w:rPr>
              <w:t xml:space="preserve"> (</w:t>
            </w:r>
            <w:r w:rsidRPr="008C2396" w:rsidR="00C6015C">
              <w:rPr>
                <w:rFonts w:ascii="Arial" w:hAnsi="Arial" w:cs="Arial"/>
                <w:color w:val="A6A6A6"/>
                <w:sz w:val="22"/>
                <w:szCs w:val="22"/>
              </w:rPr>
              <w:t>boceto</w:t>
            </w:r>
            <w:r w:rsidRPr="008C2396" w:rsidR="009E4807">
              <w:rPr>
                <w:rFonts w:ascii="Arial" w:hAnsi="Arial" w:cs="Arial"/>
                <w:color w:val="A6A6A6"/>
                <w:sz w:val="22"/>
                <w:szCs w:val="22"/>
              </w:rPr>
              <w:t>)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:rsidRPr="008C2396" w:rsidR="00E442EC" w:rsidP="0031230D" w:rsidRDefault="00E442EC" w14:paraId="3FE9F23F" wp14:textId="77777777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:rsidRPr="008C2396" w:rsidR="00E442EC" w:rsidP="00235D56" w:rsidRDefault="00C12B67" w14:paraId="1F72F646" wp14:textId="77777777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xmlns:wp14="http://schemas.microsoft.com/office/word/2010/wordprocessingDrawing" distT="0" distB="0" distL="0" distR="0" wp14:anchorId="30C9E67E" wp14:editId="7777777">
                  <wp:extent cx="3295650" cy="17049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8C2396" w:rsidR="00C5127D" w:rsidTr="2F701A6E" w14:paraId="7A7C7364" wp14:textId="77777777">
        <w:trPr>
          <w:trHeight w:val="182"/>
        </w:trPr>
        <w:tc>
          <w:tcPr>
            <w:tcW w:w="10519" w:type="dxa"/>
            <w:gridSpan w:val="6"/>
            <w:shd w:val="clear" w:color="auto" w:fill="A50021"/>
            <w:tcMar/>
            <w:vAlign w:val="center"/>
          </w:tcPr>
          <w:p w:rsidRPr="008C2396" w:rsidR="00C5127D" w:rsidP="0031230D" w:rsidRDefault="00C5127D" w14:paraId="1046D7F0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xmlns:wp14="http://schemas.microsoft.com/office/word/2010/wordml" w:rsidRPr="008C2396" w:rsidR="008355CE" w:rsidTr="2F701A6E" w14:paraId="308F22BE" wp14:textId="77777777">
        <w:trPr>
          <w:trHeight w:val="1578"/>
        </w:trPr>
        <w:tc>
          <w:tcPr>
            <w:tcW w:w="2836" w:type="dxa"/>
            <w:shd w:val="clear" w:color="auto" w:fill="A50021"/>
            <w:tcMar/>
            <w:vAlign w:val="center"/>
          </w:tcPr>
          <w:p w:rsidRPr="008C2396" w:rsidR="008355CE" w:rsidP="000C0F24" w:rsidRDefault="00D6320C" w14:paraId="4F7EEA3F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Pr="008C2396" w:rsidR="00C155CE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  <w:tcMar/>
          </w:tcPr>
          <w:p w:rsidRPr="008C2396" w:rsidR="008355CE" w:rsidP="2F701A6E" w:rsidRDefault="008355CE" w14:paraId="1B7A0A56" wp14:textId="67B82ADC">
            <w:pPr>
              <w:pStyle w:val="Prrafodelista"/>
              <w:numPr>
                <w:ilvl w:val="0"/>
                <w:numId w:val="33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F"/>
                <w:sz w:val="24"/>
                <w:szCs w:val="24"/>
                <w:lang w:val="es-ES"/>
              </w:rPr>
            </w:pPr>
            <w:r w:rsidRPr="2F701A6E" w:rsidR="2F701A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F"/>
                <w:sz w:val="24"/>
                <w:szCs w:val="24"/>
                <w:lang w:val="es-ES"/>
              </w:rPr>
              <w:t>Es un despacho de abogados que quiere automatizar las demandas de sus clientes, esto lo harán a traves de una página web llenando un formulario.</w:t>
            </w:r>
          </w:p>
          <w:p w:rsidRPr="008C2396" w:rsidR="008355CE" w:rsidP="2F701A6E" w:rsidRDefault="008355CE" w14:paraId="416C40FA" wp14:textId="5A4E3A7F">
            <w:pPr>
              <w:pStyle w:val="Prrafodelista"/>
              <w:numPr>
                <w:ilvl w:val="0"/>
                <w:numId w:val="33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F"/>
                <w:sz w:val="24"/>
                <w:szCs w:val="24"/>
                <w:lang w:val="es-ES"/>
              </w:rPr>
            </w:pPr>
            <w:r w:rsidRPr="2F701A6E" w:rsidR="2F701A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F"/>
                <w:sz w:val="24"/>
                <w:szCs w:val="24"/>
                <w:lang w:val="es-ES"/>
              </w:rPr>
              <w:t>Al momento de llenar el formulario se manda al proceso de pago para finalizar la transacción.</w:t>
            </w:r>
          </w:p>
          <w:p w:rsidRPr="008C2396" w:rsidR="008355CE" w:rsidP="2F701A6E" w:rsidRDefault="008355CE" w14:paraId="40E096D8" wp14:textId="0F1ED9AD">
            <w:pPr>
              <w:pStyle w:val="Prrafodelista"/>
              <w:numPr>
                <w:ilvl w:val="0"/>
                <w:numId w:val="33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F"/>
                <w:sz w:val="24"/>
                <w:szCs w:val="24"/>
                <w:lang w:val="es-ES"/>
              </w:rPr>
            </w:pPr>
            <w:r w:rsidRPr="2F701A6E" w:rsidR="2F701A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F"/>
                <w:sz w:val="24"/>
                <w:szCs w:val="24"/>
                <w:lang w:val="es-ES"/>
              </w:rPr>
              <w:t>Para dar seguimiento a su demanda, el cliente crea una cuenta en la plataforma y verá el seguimiento de cada una de las actualizaciones del proceso legal.</w:t>
            </w:r>
          </w:p>
          <w:p w:rsidRPr="008C2396" w:rsidR="008355CE" w:rsidP="2F701A6E" w:rsidRDefault="008355CE" w14:paraId="65AB2253" wp14:textId="693F3E7E">
            <w:pPr>
              <w:pStyle w:val="Prrafodelista"/>
              <w:numPr>
                <w:ilvl w:val="0"/>
                <w:numId w:val="33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F"/>
                <w:sz w:val="24"/>
                <w:szCs w:val="24"/>
                <w:lang w:val="es-ES"/>
              </w:rPr>
            </w:pPr>
            <w:r w:rsidRPr="2F701A6E" w:rsidR="2F701A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F"/>
                <w:sz w:val="24"/>
                <w:szCs w:val="24"/>
                <w:lang w:val="es-ES"/>
              </w:rPr>
              <w:t>El administrador del sitio recbe la notificación de una nueva demanda y con los datos llenados del formulario se crea automaticamente el documento legal en formato word para empezar el proceso.</w:t>
            </w:r>
          </w:p>
          <w:p w:rsidRPr="008C2396" w:rsidR="008355CE" w:rsidP="2F701A6E" w:rsidRDefault="008355CE" w14:paraId="43021B21" wp14:textId="7DFF0F39">
            <w:pPr>
              <w:pStyle w:val="Prrafodelista"/>
              <w:numPr>
                <w:ilvl w:val="0"/>
                <w:numId w:val="33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F"/>
                <w:sz w:val="24"/>
                <w:szCs w:val="24"/>
                <w:lang w:val="es-ES"/>
              </w:rPr>
            </w:pPr>
            <w:r w:rsidRPr="2F701A6E" w:rsidR="2F701A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F"/>
                <w:sz w:val="24"/>
                <w:szCs w:val="24"/>
                <w:lang w:val="es-ES"/>
              </w:rPr>
              <w:t>El administrador recibe el pago y debe de ser capaz de verlo en un dashboard para ver la cantidad de ingresos recibidos.</w:t>
            </w:r>
          </w:p>
          <w:p w:rsidRPr="008C2396" w:rsidR="008355CE" w:rsidP="2F701A6E" w:rsidRDefault="008355CE" w14:paraId="016640EB" wp14:textId="415570B9">
            <w:pPr>
              <w:pStyle w:val="Prrafodelista"/>
              <w:numPr>
                <w:ilvl w:val="0"/>
                <w:numId w:val="33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F"/>
                <w:sz w:val="24"/>
                <w:szCs w:val="24"/>
                <w:lang w:val="es-ES"/>
              </w:rPr>
            </w:pPr>
            <w:r w:rsidRPr="2F701A6E" w:rsidR="2F701A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F"/>
                <w:sz w:val="24"/>
                <w:szCs w:val="24"/>
                <w:lang w:val="es-ES"/>
              </w:rPr>
              <w:t>El administrador actualiza el proceso de la demanda y agrega comentarios en cada paso del proceso.</w:t>
            </w:r>
          </w:p>
          <w:p w:rsidRPr="008C2396" w:rsidR="008355CE" w:rsidP="2F701A6E" w:rsidRDefault="008355CE" w14:paraId="502D0466" wp14:textId="3DEF9AD3">
            <w:pPr>
              <w:pStyle w:val="Prrafodelista"/>
              <w:numPr>
                <w:ilvl w:val="0"/>
                <w:numId w:val="33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F"/>
                <w:sz w:val="24"/>
                <w:szCs w:val="24"/>
                <w:lang w:val="es-ES"/>
              </w:rPr>
            </w:pPr>
            <w:r w:rsidRPr="2F701A6E" w:rsidR="2F701A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F"/>
                <w:sz w:val="24"/>
                <w:szCs w:val="24"/>
                <w:lang w:val="es-ES"/>
              </w:rPr>
              <w:t>Al usuario le llegan correos de notificación para saber el avance de su proceso.</w:t>
            </w:r>
          </w:p>
          <w:p w:rsidRPr="008C2396" w:rsidR="008355CE" w:rsidP="2F701A6E" w:rsidRDefault="008355CE" w14:paraId="4786F9CF" wp14:textId="498A0997">
            <w:pPr>
              <w:pStyle w:val="Prrafodelista"/>
              <w:numPr>
                <w:ilvl w:val="0"/>
                <w:numId w:val="33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F"/>
                <w:sz w:val="24"/>
                <w:szCs w:val="24"/>
                <w:lang w:val="es-ES"/>
              </w:rPr>
            </w:pPr>
            <w:r w:rsidRPr="2F701A6E" w:rsidR="2F701A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F"/>
                <w:sz w:val="24"/>
                <w:szCs w:val="24"/>
                <w:lang w:val="es-ES"/>
              </w:rPr>
              <w:t>La página debe de ser responsive para poderla ver desde el celular.</w:t>
            </w:r>
          </w:p>
          <w:p w:rsidRPr="008C2396" w:rsidR="008355CE" w:rsidP="2F701A6E" w:rsidRDefault="008355CE" w14:paraId="122BAA58" wp14:textId="2C4E7D74">
            <w:pPr>
              <w:pStyle w:val="Prrafodelista"/>
              <w:numPr>
                <w:ilvl w:val="0"/>
                <w:numId w:val="33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F"/>
                <w:sz w:val="24"/>
                <w:szCs w:val="24"/>
                <w:lang w:val="es-ES"/>
              </w:rPr>
            </w:pPr>
            <w:r w:rsidRPr="2F701A6E" w:rsidR="2F701A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92F"/>
                <w:sz w:val="24"/>
                <w:szCs w:val="24"/>
                <w:lang w:val="es-ES"/>
              </w:rPr>
              <w:t>La preferncia de colores del cliente es azul marino y blanco, pero acepta propuestas.</w:t>
            </w:r>
          </w:p>
          <w:p w:rsidRPr="008C2396" w:rsidR="008355CE" w:rsidP="2F701A6E" w:rsidRDefault="008355CE" w14:paraId="08CE6F91" wp14:textId="7435E395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Pr="008C2396" w:rsidR="006962B9" w:rsidTr="2F701A6E" w14:paraId="46277BDA" wp14:textId="77777777">
        <w:trPr>
          <w:trHeight w:val="1578"/>
        </w:trPr>
        <w:tc>
          <w:tcPr>
            <w:tcW w:w="2836" w:type="dxa"/>
            <w:shd w:val="clear" w:color="auto" w:fill="A50021"/>
            <w:tcMar/>
            <w:vAlign w:val="center"/>
          </w:tcPr>
          <w:p w:rsidRPr="008C2396" w:rsidR="006962B9" w:rsidP="0031230D" w:rsidRDefault="00947941" w14:paraId="0B6E9730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Pr="008C2396" w:rsidR="006012E8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Pr="008C2396" w:rsidR="00F15D7D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Pr="008C2396" w:rsidR="00F229BC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Pr="008C2396" w:rsidR="003E467C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  <w:tcMar/>
          </w:tcPr>
          <w:p w:rsidRPr="008C2396" w:rsidR="006962B9" w:rsidP="2F701A6E" w:rsidRDefault="00C33F61" w14:paraId="5BA98D38" wp14:textId="039F8C62">
            <w:pPr>
              <w:pStyle w:val="Prrafodelista"/>
              <w:numPr>
                <w:ilvl w:val="0"/>
                <w:numId w:val="35"/>
              </w:numPr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2F701A6E" w:rsidR="2F701A6E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Debe poder llevar varios tipos de demandas</w:t>
            </w:r>
          </w:p>
          <w:p w:rsidRPr="008C2396" w:rsidR="006962B9" w:rsidP="2F701A6E" w:rsidRDefault="00C33F61" w14:paraId="1EDD1D5B" wp14:textId="05BC0119">
            <w:pPr>
              <w:pStyle w:val="Prrafodelista"/>
              <w:numPr>
                <w:ilvl w:val="0"/>
                <w:numId w:val="35"/>
              </w:numPr>
              <w:rPr>
                <w:color w:val="000000" w:themeColor="text1" w:themeTint="FF" w:themeShade="FF"/>
                <w:sz w:val="24"/>
                <w:szCs w:val="24"/>
              </w:rPr>
            </w:pPr>
            <w:r w:rsidRPr="2F701A6E" w:rsidR="2F701A6E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Se podrá configurar las etapas para cada tipo de demanda</w:t>
            </w:r>
          </w:p>
          <w:p w:rsidRPr="008C2396" w:rsidR="006962B9" w:rsidP="2F701A6E" w:rsidRDefault="00C33F61" w14:paraId="09F4A9A7" wp14:textId="057E0AAF">
            <w:pPr>
              <w:pStyle w:val="Prrafodelista"/>
              <w:numPr>
                <w:ilvl w:val="0"/>
                <w:numId w:val="35"/>
              </w:numPr>
              <w:rPr>
                <w:color w:val="000000" w:themeColor="text1" w:themeTint="FF" w:themeShade="FF"/>
                <w:sz w:val="24"/>
                <w:szCs w:val="24"/>
              </w:rPr>
            </w:pPr>
            <w:r w:rsidRPr="2F701A6E" w:rsidR="2F701A6E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Genera documentos de aceptación y contrato entre cliente y despacho.</w:t>
            </w:r>
          </w:p>
          <w:p w:rsidRPr="008C2396" w:rsidR="006962B9" w:rsidP="2F701A6E" w:rsidRDefault="00C33F61" w14:paraId="6551E019" wp14:textId="06E22D16">
            <w:pPr>
              <w:pStyle w:val="Prrafodelista"/>
              <w:numPr>
                <w:ilvl w:val="0"/>
                <w:numId w:val="35"/>
              </w:numPr>
              <w:rPr>
                <w:color w:val="000000" w:themeColor="text1" w:themeTint="FF" w:themeShade="FF"/>
                <w:sz w:val="24"/>
                <w:szCs w:val="24"/>
              </w:rPr>
            </w:pPr>
            <w:r w:rsidRPr="2F701A6E" w:rsidR="2F701A6E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 xml:space="preserve">Se debe documentar </w:t>
            </w:r>
            <w:proofErr w:type="spellStart"/>
            <w:r w:rsidRPr="2F701A6E" w:rsidR="2F701A6E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via</w:t>
            </w:r>
            <w:proofErr w:type="spellEnd"/>
            <w:r w:rsidRPr="2F701A6E" w:rsidR="2F701A6E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 xml:space="preserve"> la aplicación cada proceso.</w:t>
            </w:r>
          </w:p>
          <w:p w:rsidRPr="008C2396" w:rsidR="006962B9" w:rsidP="2F701A6E" w:rsidRDefault="00C33F61" w14:paraId="387645D8" wp14:textId="5C62D0B7">
            <w:pPr>
              <w:pStyle w:val="Prrafodelista"/>
              <w:numPr>
                <w:ilvl w:val="0"/>
                <w:numId w:val="35"/>
              </w:numPr>
              <w:rPr>
                <w:color w:val="000000" w:themeColor="text1" w:themeTint="FF" w:themeShade="FF"/>
                <w:sz w:val="24"/>
                <w:szCs w:val="24"/>
              </w:rPr>
            </w:pPr>
            <w:r w:rsidRPr="2F701A6E" w:rsidR="2F701A6E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Se debe enviar notificación a los usuarios cada vez que se genere un nuevo proceso (etapa) en la demanda.</w:t>
            </w:r>
          </w:p>
          <w:p w:rsidRPr="008C2396" w:rsidR="006962B9" w:rsidP="2F701A6E" w:rsidRDefault="00C33F61" w14:paraId="15AE9EAA" wp14:textId="38D04E8F">
            <w:pPr>
              <w:pStyle w:val="Prrafodelista"/>
              <w:numPr>
                <w:ilvl w:val="0"/>
                <w:numId w:val="35"/>
              </w:numPr>
              <w:rPr>
                <w:color w:val="000000" w:themeColor="text1" w:themeTint="FF" w:themeShade="FF"/>
                <w:sz w:val="24"/>
                <w:szCs w:val="24"/>
              </w:rPr>
            </w:pPr>
            <w:r w:rsidRPr="2F701A6E" w:rsidR="2F701A6E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 xml:space="preserve">Se almacena la historia de cada usuario, aunque ya </w:t>
            </w:r>
            <w:proofErr w:type="gramStart"/>
            <w:r w:rsidRPr="2F701A6E" w:rsidR="2F701A6E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halla</w:t>
            </w:r>
            <w:proofErr w:type="gramEnd"/>
            <w:r w:rsidRPr="2F701A6E" w:rsidR="2F701A6E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 xml:space="preserve"> concluido el proceso judicial por un tiempo de 6 meses.</w:t>
            </w:r>
          </w:p>
        </w:tc>
      </w:tr>
      <w:tr xmlns:wp14="http://schemas.microsoft.com/office/word/2010/wordml" w:rsidRPr="008C2396" w:rsidR="00D51922" w:rsidTr="2F701A6E" w14:paraId="7148573E" wp14:textId="77777777">
        <w:trPr>
          <w:trHeight w:val="1578"/>
        </w:trPr>
        <w:tc>
          <w:tcPr>
            <w:tcW w:w="2836" w:type="dxa"/>
            <w:shd w:val="clear" w:color="auto" w:fill="A50021"/>
            <w:tcMar/>
            <w:vAlign w:val="center"/>
          </w:tcPr>
          <w:p w:rsidRPr="008C2396" w:rsidR="00D51922" w:rsidP="0031230D" w:rsidRDefault="00E226C6" w14:paraId="428A4518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Pr="008C2396" w:rsidR="0036354D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Pr="008C2396" w:rsidR="00ED5FA3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Pr="008C2396" w:rsidR="000B196E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  <w:tcMar/>
          </w:tcPr>
          <w:p w:rsidRPr="008C2396" w:rsidR="00D51922" w:rsidP="2F701A6E" w:rsidRDefault="006217E8" w14:paraId="2454A57E" wp14:textId="330485C5">
            <w:pPr>
              <w:pStyle w:val="Prrafodelista"/>
              <w:numPr>
                <w:ilvl w:val="0"/>
                <w:numId w:val="37"/>
              </w:numPr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F701A6E" w:rsidR="2F701A6E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s-CO"/>
              </w:rPr>
              <w:t>Debe cumplir con las leyes de protección de datos personales.</w:t>
            </w:r>
          </w:p>
          <w:p w:rsidRPr="008C2396" w:rsidR="00D51922" w:rsidP="2F701A6E" w:rsidRDefault="006217E8" w14:paraId="2B0A1713" wp14:textId="04028FC5">
            <w:pPr>
              <w:pStyle w:val="Prrafodelista"/>
              <w:numPr>
                <w:ilvl w:val="0"/>
                <w:numId w:val="37"/>
              </w:numPr>
              <w:rPr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F701A6E" w:rsidR="2F701A6E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s-CO"/>
              </w:rPr>
              <w:t xml:space="preserve">Debe poder ejecutarse en celular y en </w:t>
            </w:r>
            <w:proofErr w:type="gramStart"/>
            <w:r w:rsidRPr="2F701A6E" w:rsidR="2F701A6E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s-CO"/>
              </w:rPr>
              <w:t>pagina</w:t>
            </w:r>
            <w:proofErr w:type="gramEnd"/>
            <w:r w:rsidRPr="2F701A6E" w:rsidR="2F701A6E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s-CO"/>
              </w:rPr>
              <w:t xml:space="preserve"> web.</w:t>
            </w:r>
          </w:p>
          <w:p w:rsidRPr="008C2396" w:rsidR="00D51922" w:rsidP="2F701A6E" w:rsidRDefault="006217E8" w14:paraId="5E21EB90" wp14:textId="078D00E2">
            <w:pPr>
              <w:pStyle w:val="Prrafodelista"/>
              <w:numPr>
                <w:ilvl w:val="0"/>
                <w:numId w:val="37"/>
              </w:numPr>
              <w:rPr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2F701A6E" w:rsidR="2F701A6E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s-CO"/>
              </w:rPr>
              <w:t xml:space="preserve">Debe integrarse a </w:t>
            </w:r>
            <w:proofErr w:type="gramStart"/>
            <w:r w:rsidRPr="2F701A6E" w:rsidR="2F701A6E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s-CO"/>
              </w:rPr>
              <w:t>mas</w:t>
            </w:r>
            <w:proofErr w:type="gramEnd"/>
            <w:r w:rsidRPr="2F701A6E" w:rsidR="2F701A6E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  <w:lang w:val="es-CO"/>
              </w:rPr>
              <w:t xml:space="preserve"> de una pasarela de pago.</w:t>
            </w:r>
          </w:p>
          <w:p w:rsidRPr="008C2396" w:rsidR="00D51922" w:rsidP="2F701A6E" w:rsidRDefault="006217E8" w14:paraId="58774310" wp14:textId="29466A2C">
            <w:pPr>
              <w:pStyle w:val="Prrafodelista"/>
              <w:numPr>
                <w:ilvl w:val="0"/>
                <w:numId w:val="37"/>
              </w:numPr>
              <w:rPr>
                <w:color w:val="000000" w:themeColor="text1" w:themeTint="FF" w:themeShade="FF"/>
                <w:sz w:val="24"/>
                <w:szCs w:val="24"/>
                <w:lang w:val="es-CO"/>
              </w:rPr>
            </w:pPr>
          </w:p>
        </w:tc>
      </w:tr>
      <w:tr xmlns:wp14="http://schemas.microsoft.com/office/word/2010/wordml" w:rsidRPr="008C2396" w:rsidR="006962B9" w:rsidTr="2F701A6E" w14:paraId="6678A368" wp14:textId="77777777">
        <w:trPr>
          <w:trHeight w:val="1996"/>
        </w:trPr>
        <w:tc>
          <w:tcPr>
            <w:tcW w:w="2836" w:type="dxa"/>
            <w:shd w:val="clear" w:color="auto" w:fill="A50021"/>
            <w:tcMar/>
            <w:vAlign w:val="center"/>
          </w:tcPr>
          <w:p w:rsidRPr="008C2396" w:rsidR="006962B9" w:rsidP="00BA36DD" w:rsidRDefault="006962B9" w14:paraId="3EABC9AB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tcMar/>
            <w:vAlign w:val="center"/>
          </w:tcPr>
          <w:tbl>
            <w:tblPr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ook w:val="04A0" w:firstRow="1" w:lastRow="0" w:firstColumn="1" w:lastColumn="0" w:noHBand="0" w:noVBand="1"/>
            </w:tblPr>
            <w:tblGrid>
              <w:gridCol w:w="4111"/>
              <w:gridCol w:w="3346"/>
            </w:tblGrid>
            <w:tr w:rsidRPr="008C2396" w:rsidR="00F0451E" w:rsidTr="00287554" w14:paraId="75907AC8" wp14:textId="77777777">
              <w:tc>
                <w:tcPr>
                  <w:tcW w:w="0" w:type="auto"/>
                  <w:shd w:val="clear" w:color="auto" w:fill="A6A6A6"/>
                </w:tcPr>
                <w:p w:rsidRPr="008C2396" w:rsidR="00F0451E" w:rsidP="0031230D" w:rsidRDefault="00F0451E" w14:paraId="59963C4D" wp14:textId="7777777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:rsidRPr="008C2396" w:rsidR="00F0451E" w:rsidP="0031230D" w:rsidRDefault="00F0451E" w14:paraId="7CF7CAE3" wp14:textId="7777777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Pr="008C2396" w:rsidR="00F0451E" w:rsidTr="00287554" w14:paraId="70B9F4C2" wp14:textId="77777777">
              <w:tc>
                <w:tcPr>
                  <w:tcW w:w="0" w:type="auto"/>
                  <w:shd w:val="clear" w:color="auto" w:fill="auto"/>
                </w:tcPr>
                <w:p w:rsidRPr="008C2396" w:rsidR="00F0451E" w:rsidP="0031230D" w:rsidRDefault="00DB2673" w14:paraId="36DA54F9" wp14:textId="7777777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Asigne un rol o nombre que permita identificar un </w:t>
                  </w:r>
                  <w:r w:rsidRPr="008C2396" w:rsidR="00311F0C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interesado</w:t>
                  </w: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que participa dentro de la solución adelantada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Pr="008C2396" w:rsidR="00311F0C" w:rsidP="0031230D" w:rsidRDefault="00CC4F45" w14:paraId="0EE3E398" wp14:textId="7777777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Describa y justifique de qué manera participa el interesado dentro de la solución adelantada.</w:t>
                  </w:r>
                </w:p>
              </w:tc>
            </w:tr>
            <w:tr w:rsidRPr="008C2396" w:rsidR="00F0451E" w:rsidTr="00287554" w14:paraId="61CDCEAD" wp14:textId="77777777">
              <w:tc>
                <w:tcPr>
                  <w:tcW w:w="0" w:type="auto"/>
                  <w:shd w:val="clear" w:color="auto" w:fill="auto"/>
                </w:tcPr>
                <w:p w:rsidRPr="008C2396" w:rsidR="00F0451E" w:rsidP="0031230D" w:rsidRDefault="00F0451E" w14:paraId="6BB9E253" wp14:textId="7777777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Pr="008C2396" w:rsidR="00F0451E" w:rsidP="0031230D" w:rsidRDefault="00F0451E" w14:paraId="23DE523C" wp14:textId="7777777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Pr="008C2396" w:rsidR="00F0451E" w:rsidTr="00287554" w14:paraId="52E56223" wp14:textId="77777777">
              <w:tc>
                <w:tcPr>
                  <w:tcW w:w="0" w:type="auto"/>
                  <w:shd w:val="clear" w:color="auto" w:fill="auto"/>
                </w:tcPr>
                <w:p w:rsidRPr="008C2396" w:rsidR="00F0451E" w:rsidP="0031230D" w:rsidRDefault="00F0451E" w14:paraId="07547A01" wp14:textId="7777777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Pr="008C2396" w:rsidR="00F0451E" w:rsidP="0031230D" w:rsidRDefault="00F0451E" w14:paraId="5043CB0F" wp14:textId="7777777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Pr="008C2396" w:rsidR="006962B9" w:rsidP="00F0451E" w:rsidRDefault="006962B9" w14:paraId="07459315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8C2396" w:rsidR="00CF1831" w:rsidTr="2F701A6E" w14:paraId="18FF6468" wp14:textId="77777777">
        <w:trPr>
          <w:trHeight w:val="843"/>
        </w:trPr>
        <w:tc>
          <w:tcPr>
            <w:tcW w:w="2836" w:type="dxa"/>
            <w:shd w:val="clear" w:color="auto" w:fill="A50021"/>
            <w:tcMar/>
            <w:vAlign w:val="center"/>
          </w:tcPr>
          <w:p w:rsidRPr="008C2396" w:rsidR="006962B9" w:rsidP="0031230D" w:rsidRDefault="006962B9" w14:paraId="391D1021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  <w:tcMar/>
          </w:tcPr>
          <w:p w:rsidRPr="008C2396" w:rsidR="006962B9" w:rsidP="0031230D" w:rsidRDefault="006962B9" w14:paraId="6537F28F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Pr="008C2396" w:rsidR="006962B9" w:rsidP="0031230D" w:rsidRDefault="000471E8" w14:paraId="556879C3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xmlns:wp14="http://schemas.microsoft.com/office/word/2010/wordml" w:rsidRPr="008C2396" w:rsidR="00406976" w:rsidTr="2F701A6E" w14:paraId="499918BA" wp14:textId="77777777">
        <w:trPr>
          <w:trHeight w:val="1106"/>
        </w:trPr>
        <w:tc>
          <w:tcPr>
            <w:tcW w:w="2836" w:type="dxa"/>
            <w:vMerge w:val="restart"/>
            <w:shd w:val="clear" w:color="auto" w:fill="A50021"/>
            <w:tcMar/>
            <w:vAlign w:val="center"/>
          </w:tcPr>
          <w:p w:rsidRPr="008C2396" w:rsidR="00406976" w:rsidP="000C0F24" w:rsidRDefault="00406976" w14:paraId="218A9A00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Pr="008C2396" w:rsidR="00CB37BC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tcMar/>
            <w:vAlign w:val="center"/>
          </w:tcPr>
          <w:p w:rsidRPr="008C2396" w:rsidR="00406976" w:rsidP="003F6647" w:rsidRDefault="00406976" w14:paraId="5B1D6251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  <w:tcMar/>
          </w:tcPr>
          <w:p w:rsidRPr="008C2396" w:rsidR="00406976" w:rsidP="00216320" w:rsidRDefault="00406976" w14:paraId="6DFB9E20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Pr="008C2396" w:rsidR="00F1592D" w:rsidP="00F1592D" w:rsidRDefault="00406976" w14:paraId="1B544FC8" wp14:textId="77777777" wp14:noSpellErr="1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1" w:id="3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2F701A6E">
              <w:rPr>
                <w:rFonts w:ascii="Arial" w:hAnsi="Arial" w:cs="Arial"/>
                <w:sz w:val="22"/>
                <w:szCs w:val="22"/>
                <w:highlight w:val="red"/>
              </w:rPr>
              <w:t xml:space="preserve">Web</w:t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2" w:id="4"/>
            <w:r w:rsidRPr="008C2396" w:rsidR="00F1592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Pr="008C2396" w:rsidR="00F1592D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3" w:id="5"/>
            <w:r w:rsidRPr="008C2396" w:rsidR="00F1592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Pr="008C2396" w:rsidR="00F1592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2F701A6E" w:rsidR="00F1592D">
              <w:rPr>
                <w:rFonts w:ascii="Arial" w:hAnsi="Arial" w:cs="Arial"/>
                <w:sz w:val="22"/>
                <w:szCs w:val="22"/>
                <w:highlight w:val="red"/>
              </w:rPr>
              <w:t xml:space="preserve">Móvil</w:t>
            </w:r>
            <w:r w:rsidRPr="008C2396" w:rsidR="004D5E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8C2396" w:rsidR="00271B4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 w:rsidR="004D5E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 w:rsidR="004D5E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4" w:id="6"/>
            <w:r w:rsidRPr="008C2396" w:rsidR="004D5E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 w:rsidR="004D5E96">
              <w:rPr>
                <w:rFonts w:ascii="Arial" w:hAnsi="Arial" w:cs="Arial"/>
                <w:sz w:val="22"/>
                <w:szCs w:val="22"/>
              </w:rPr>
            </w:r>
            <w:r w:rsidRPr="008C2396" w:rsidR="004D5E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Pr="008C2396" w:rsidR="004D5E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:rsidRPr="008C2396" w:rsidR="00F1592D" w:rsidP="00216320" w:rsidRDefault="00F1592D" w14:paraId="70DF9E56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Pr="008C2396" w:rsidR="00EB3B75" w:rsidP="00EB3B75" w:rsidRDefault="00F1592D" w14:paraId="3FAD982E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5" w:id="7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Pr="008C2396" w:rsidR="00EB3B75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8C2396" w:rsidR="00EB3B7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6" w:id="8"/>
            <w:r w:rsidRPr="008C2396" w:rsidR="00EB3B7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 w:rsidR="00EB3B75">
              <w:rPr>
                <w:rFonts w:ascii="Arial" w:hAnsi="Arial" w:cs="Arial"/>
                <w:sz w:val="22"/>
                <w:szCs w:val="22"/>
              </w:rPr>
            </w:r>
            <w:r w:rsidRPr="008C2396" w:rsidR="00EB3B75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Pr="008C2396" w:rsidR="00EB3B75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:rsidRPr="008C2396" w:rsidR="00406976" w:rsidP="00EB3B75" w:rsidRDefault="00406976" w14:paraId="44E871BC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xmlns:wp14="http://schemas.microsoft.com/office/word/2010/wordml" w:rsidRPr="008C2396" w:rsidR="00406976" w:rsidTr="2F701A6E" w14:paraId="0687C215" wp14:textId="77777777">
        <w:trPr>
          <w:trHeight w:val="1348"/>
        </w:trPr>
        <w:tc>
          <w:tcPr>
            <w:tcW w:w="2836" w:type="dxa"/>
            <w:vMerge/>
            <w:tcMar/>
            <w:vAlign w:val="center"/>
          </w:tcPr>
          <w:p w:rsidRPr="008C2396" w:rsidR="00406976" w:rsidP="0031230D" w:rsidRDefault="00406976" w14:paraId="144A5D23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tcMar/>
            <w:vAlign w:val="center"/>
          </w:tcPr>
          <w:p w:rsidRPr="008C2396" w:rsidR="00406976" w:rsidP="003F6647" w:rsidRDefault="00406976" w14:paraId="36225044" wp14:textId="7777777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  <w:tcMar/>
          </w:tcPr>
          <w:p w:rsidRPr="00D1764B" w:rsidR="00406976" w:rsidP="00DD4EC2" w:rsidRDefault="00406976" w14:paraId="738610EB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Pr="00D1764B" w:rsidR="00406976" w:rsidP="00DD4EC2" w:rsidRDefault="00406976" w14:paraId="46229F92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7"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:rsidRPr="00D1764B" w:rsidR="00406976" w:rsidP="00DD4EC2" w:rsidRDefault="00406976" w14:paraId="0E00E00F" wp14:textId="77777777" wp14:noSpellErr="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8"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2F701A6E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 xml:space="preserve">SQL Server</w:t>
            </w:r>
          </w:p>
          <w:p w:rsidRPr="00D1764B" w:rsidR="00406976" w:rsidP="00DD4EC2" w:rsidRDefault="00406976" w14:paraId="434F9818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9"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D1764B" w:rsidR="00252489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:rsidRPr="00D1764B" w:rsidR="00406976" w:rsidP="00DD4EC2" w:rsidRDefault="00406976" w14:paraId="16D3C8F6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10"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:rsidRPr="00D1764B" w:rsidR="00406976" w:rsidP="00DD4EC2" w:rsidRDefault="00406976" w14:paraId="674DF61B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11"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:__________________</w:t>
            </w:r>
          </w:p>
          <w:p w:rsidRPr="00D1764B" w:rsidR="00406976" w:rsidP="00DD4EC2" w:rsidRDefault="00406976" w14:paraId="637805D2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  <w:tcMar/>
          </w:tcPr>
          <w:p w:rsidRPr="008C2396" w:rsidR="00406976" w:rsidP="00DD4EC2" w:rsidRDefault="00406976" w14:paraId="745F5C4E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:rsidRPr="008C2396" w:rsidR="00190F2A" w:rsidP="00DD4EC2" w:rsidRDefault="00190F2A" w14:paraId="30BDDDD1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DD4EC2" w:rsidRDefault="00190F2A" w14:paraId="12B02691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DD4EC2" w:rsidRDefault="00190F2A" w14:paraId="3CBF0F3A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DD4EC2" w:rsidRDefault="00190F2A" w14:paraId="1627ADDE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DD4EC2" w:rsidRDefault="00190F2A" w14:paraId="52309EF6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DD4EC2" w:rsidRDefault="00190F2A" w14:paraId="42A15AEA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xmlns:wp14="http://schemas.microsoft.com/office/word/2010/wordml" w:rsidRPr="008C2396" w:rsidR="00406976" w:rsidTr="2F701A6E" w14:paraId="39636EA4" wp14:textId="77777777">
        <w:trPr>
          <w:trHeight w:val="1348"/>
        </w:trPr>
        <w:tc>
          <w:tcPr>
            <w:tcW w:w="2836" w:type="dxa"/>
            <w:vMerge/>
            <w:tcMar/>
            <w:vAlign w:val="center"/>
          </w:tcPr>
          <w:p w:rsidRPr="008C2396" w:rsidR="00406976" w:rsidP="0031230D" w:rsidRDefault="00406976" w14:paraId="463F29E8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tcMar/>
            <w:vAlign w:val="center"/>
          </w:tcPr>
          <w:p w:rsidRPr="008C2396" w:rsidR="00406976" w:rsidP="003F6647" w:rsidRDefault="00406976" w14:paraId="3A522C26" wp14:textId="7777777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  <w:tcMar/>
          </w:tcPr>
          <w:p w:rsidRPr="008C2396" w:rsidR="00406976" w:rsidP="005B1D0C" w:rsidRDefault="00406976" w14:paraId="3B7B4B86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Pr="00D1764B" w:rsidR="00406976" w:rsidP="005B1D0C" w:rsidRDefault="00406976" w14:paraId="563CB11F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:rsidRPr="00D1764B" w:rsidR="00406976" w:rsidP="005B1D0C" w:rsidRDefault="00406976" w14:paraId="72C681AC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:rsidRPr="00D1764B" w:rsidR="00406976" w:rsidP="005B1D0C" w:rsidRDefault="00406976" w14:paraId="5BB3BE24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:rsidRPr="00D1764B" w:rsidR="00406976" w:rsidP="005B1D0C" w:rsidRDefault="00406976" w14:paraId="5093E6E6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:rsidRPr="00D1764B" w:rsidR="00406976" w:rsidP="005B1D0C" w:rsidRDefault="00406976" w14:paraId="496BFDF0" wp14:textId="77777777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:rsidRPr="00D1764B" w:rsidR="00406976" w:rsidP="005B1D0C" w:rsidRDefault="00406976" w14:paraId="029EDD9B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:rsidRPr="008C2396" w:rsidR="00406976" w:rsidP="0031230D" w:rsidRDefault="00406976" w14:paraId="3A0FF5F2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  <w:tcMar/>
          </w:tcPr>
          <w:p w:rsidRPr="008C2396" w:rsidR="00190F2A" w:rsidP="00190F2A" w:rsidRDefault="00190F2A" w14:paraId="0A5112CA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:rsidRPr="008C2396" w:rsidR="00190F2A" w:rsidP="00190F2A" w:rsidRDefault="00190F2A" w14:paraId="52585E8A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190F2A" w:rsidRDefault="00190F2A" w14:paraId="65B3AA9C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190F2A" w:rsidRDefault="00190F2A" w14:paraId="427A1C81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190F2A" w:rsidRDefault="00190F2A" w14:paraId="5EDDC129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190F2A" w:rsidRDefault="00190F2A" w14:paraId="1D4FFA59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406976" w:rsidP="00190F2A" w:rsidRDefault="00190F2A" w14:paraId="5DA7F1CD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190F2A" w:rsidRDefault="00190F2A" w14:paraId="38E9C08B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xmlns:wp14="http://schemas.microsoft.com/office/word/2010/wordml" w:rsidRPr="008C2396" w:rsidR="00CF1DBE" w:rsidTr="2F701A6E" w14:paraId="273F5F2A" wp14:textId="77777777">
        <w:trPr>
          <w:trHeight w:val="182"/>
        </w:trPr>
        <w:tc>
          <w:tcPr>
            <w:tcW w:w="2836" w:type="dxa"/>
            <w:shd w:val="clear" w:color="auto" w:fill="A50021"/>
            <w:tcMar/>
            <w:vAlign w:val="center"/>
          </w:tcPr>
          <w:p w:rsidRPr="008C2396" w:rsidR="00CF1DBE" w:rsidP="000C0F24" w:rsidRDefault="00F8500A" w14:paraId="107794FD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Pr="008C2396" w:rsidR="00E351AD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  <w:tcMar/>
          </w:tcPr>
          <w:p w:rsidRPr="008C2396" w:rsidR="000C0F24" w:rsidP="00DD4EC2" w:rsidRDefault="006650FC" w14:paraId="66F9AA7D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Pr="008C2396" w:rsidR="005E40B5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 w:rsidR="0087786E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Pr="008C2396" w:rsidR="005B152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Pr="008C2396" w:rsidR="00C63992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C2396" w:rsidR="005B152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xmlns:wp14="http://schemas.microsoft.com/office/word/2010/wordml" w:rsidRPr="008C2396" w:rsidR="000A71D8" w:rsidP="003D4A48" w:rsidRDefault="000A71D8" w14:paraId="5630AD66" wp14:textId="77777777">
      <w:pPr>
        <w:rPr>
          <w:rFonts w:ascii="Arial" w:hAnsi="Arial" w:cs="Arial"/>
          <w:b/>
          <w:sz w:val="28"/>
          <w:szCs w:val="28"/>
          <w:lang w:val="es-CO"/>
        </w:rPr>
      </w:pPr>
    </w:p>
    <w:sectPr w:rsidRPr="00517D47" w:rsidR="00084D2E" w:rsidSect="00BE71BB">
      <w:headerReference w:type="default" r:id="rId10"/>
      <w:footerReference w:type="default" r:id="rId11"/>
      <w:pgSz w:w="12240" w:h="15840" w:orient="portrait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AF5132" w:rsidP="00DE32EB" w:rsidRDefault="00AF5132" w14:paraId="041D98D7" wp14:textId="77777777">
      <w:pPr>
        <w:pStyle w:val="Sangranormal"/>
      </w:pPr>
      <w:r>
        <w:separator/>
      </w:r>
    </w:p>
  </w:endnote>
  <w:endnote w:type="continuationSeparator" w:id="0">
    <w:p xmlns:wp14="http://schemas.microsoft.com/office/word/2010/wordml" w:rsidR="00AF5132" w:rsidP="00DE32EB" w:rsidRDefault="00AF5132" w14:paraId="5AB7C0C5" wp14:textId="77777777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063DD8" w:rsidR="00E83F00" w:rsidRDefault="00E83F00" w14:paraId="1C2776EB" wp14:textId="77777777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xmlns:wp14="http://schemas.microsoft.com/office/word/2010/wordml" w:rsidRPr="004876B3" w:rsidR="00E83F00" w:rsidTr="00C67CD3" w14:paraId="15342E60" wp14:textId="77777777">
      <w:trPr>
        <w:trHeight w:val="237"/>
      </w:trPr>
      <w:tc>
        <w:tcPr>
          <w:tcW w:w="1728" w:type="dxa"/>
          <w:vAlign w:val="center"/>
        </w:tcPr>
        <w:p w:rsidRPr="004876B3" w:rsidR="00E83F00" w:rsidP="008636A4" w:rsidRDefault="00E83F00" w14:paraId="5EB89DE8" wp14:textId="77777777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:rsidRPr="004876B3" w:rsidR="00E83F00" w:rsidP="001D2EBF" w:rsidRDefault="00E83F00" w14:paraId="7D62D461" wp14:textId="77777777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:rsidRPr="004876B3" w:rsidR="00E83F00" w:rsidP="008636A4" w:rsidRDefault="00E83F00" w14:paraId="078B034E" wp14:textId="77777777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xmlns:wp14="http://schemas.microsoft.com/office/word/2010/wordml" w:rsidRPr="004876B3" w:rsidR="00C67CD3" w:rsidTr="00C67CD3" w14:paraId="492506DD" wp14:textId="77777777">
      <w:trPr>
        <w:trHeight w:val="250"/>
      </w:trPr>
      <w:tc>
        <w:tcPr>
          <w:tcW w:w="8946" w:type="dxa"/>
          <w:gridSpan w:val="3"/>
          <w:vAlign w:val="center"/>
        </w:tcPr>
        <w:p w:rsidRPr="004876B3" w:rsidR="00C67CD3" w:rsidP="00FB46D5" w:rsidRDefault="00C67CD3" w14:paraId="31CD0C16" wp14:textId="77777777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xmlns:wp14="http://schemas.microsoft.com/office/word/2010/wordml" w:rsidR="00E83F00" w:rsidRDefault="00E83F00" w14:paraId="7FD8715F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AF5132" w:rsidP="00DE32EB" w:rsidRDefault="00AF5132" w14:paraId="55B33694" wp14:textId="77777777">
      <w:pPr>
        <w:pStyle w:val="Sangranormal"/>
      </w:pPr>
      <w:r>
        <w:separator/>
      </w:r>
    </w:p>
  </w:footnote>
  <w:footnote w:type="continuationSeparator" w:id="0">
    <w:p xmlns:wp14="http://schemas.microsoft.com/office/word/2010/wordml" w:rsidR="00AF5132" w:rsidP="00DE32EB" w:rsidRDefault="00AF5132" w14:paraId="4455F193" wp14:textId="77777777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xmlns:wp14="http://schemas.microsoft.com/office/word/2010/wordml" w:rsidRPr="0044395D" w:rsidR="00572249" w:rsidTr="005F2B70" w14:paraId="1D03128A" wp14:textId="77777777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:rsidR="00572249" w:rsidP="00572249" w:rsidRDefault="00572249" w14:paraId="6BDFDFC2" wp14:textId="77777777">
          <w:pPr>
            <w:widowControl w:val="0"/>
            <w:rPr>
              <w:noProof/>
              <w:sz w:val="16"/>
              <w:szCs w:val="16"/>
            </w:rPr>
          </w:pPr>
        </w:p>
        <w:p w:rsidR="00572249" w:rsidP="00572249" w:rsidRDefault="002C43E6" w14:paraId="0019B449" wp14:textId="77777777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:rsidRPr="00C225FB" w:rsidR="005F2B70" w:rsidP="00572249" w:rsidRDefault="005F2B70" w14:paraId="41F9AE5E" wp14:textId="77777777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:rsidRPr="00F77CCF" w:rsidR="00E87D59" w:rsidP="00E87D59" w:rsidRDefault="00F77CCF" w14:paraId="47E96738" wp14:textId="77777777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xmlns:wp14="http://schemas.microsoft.com/office/word/2010/wordml" w:rsidRPr="0044395D" w:rsidR="00572249" w:rsidTr="005F2B70" w14:paraId="7707D9CF" wp14:textId="77777777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Pr="00C225FB" w:rsidR="00572249" w:rsidP="00572249" w:rsidRDefault="00572249" w14:paraId="00F03A6D" wp14:textId="77777777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:rsidRPr="005F2B70" w:rsidR="00572249" w:rsidP="00924133" w:rsidRDefault="005F2B70" w14:paraId="38BFA0DE" wp14:textId="77777777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xmlns:wp14="http://schemas.microsoft.com/office/word/2010/wordml" w:rsidRPr="0044395D" w:rsidR="00DD1328" w:rsidTr="005F2B70" w14:paraId="56558A87" wp14:textId="77777777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Pr="00C225FB" w:rsidR="00DD1328" w:rsidP="00DD1328" w:rsidRDefault="00DD1328" w14:paraId="6930E822" wp14:textId="77777777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:rsidRPr="005F2B70" w:rsidR="00DD1328" w:rsidP="00DD1328" w:rsidRDefault="005F2B70" w14:paraId="674F67EC" wp14:textId="77777777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xmlns:wp14="http://schemas.microsoft.com/office/word/2010/wordml" w:rsidRPr="0044395D" w:rsidR="00DD1328" w:rsidTr="005F2B70" w14:paraId="61BF1AD6" wp14:textId="77777777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Pr="00C225FB" w:rsidR="00DD1328" w:rsidP="00DD1328" w:rsidRDefault="00DD1328" w14:paraId="20E36DAB" wp14:textId="77777777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:rsidRPr="005F2B70" w:rsidR="00DD1328" w:rsidP="00DD1328" w:rsidRDefault="005F2B70" w14:paraId="640161AA" wp14:textId="77777777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:rsidRPr="005F2B70" w:rsidR="00DD1328" w:rsidP="00DD1328" w:rsidRDefault="005F2B70" w14:paraId="2BC5D4D1" wp14:textId="77777777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:rsidRPr="005F2B70" w:rsidR="00DD1328" w:rsidP="00DD1328" w:rsidRDefault="005F2B70" w14:paraId="384556C2" wp14:textId="77777777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:rsidRPr="005F2B70" w:rsidR="00DD1328" w:rsidP="00DD1328" w:rsidRDefault="005F2B70" w14:paraId="30BB2B27" wp14:textId="77777777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xmlns:wp14="http://schemas.microsoft.com/office/word/2010/wordml" w:rsidR="00572249" w:rsidP="00924133" w:rsidRDefault="00572249" w14:paraId="32D85219" wp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hint="default"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 w:cs="Times New Roman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hint="default" w:ascii="Symbol" w:hAnsi="Symbol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hint="default" w:ascii="Arial" w:hAnsi="Arial" w:eastAsia="Times New Roman" w:cs="Arial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hint="default" w:ascii="Symbol" w:hAnsi="Symbol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hint="default" w:ascii="Wingdings" w:hAnsi="Wingdings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hint="default" w:ascii="Symbol" w:hAnsi="Symbol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hint="default" w:ascii="Symbol" w:hAnsi="Symbol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hint="default" w:ascii="Symbol" w:hAnsi="Symbol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hint="default" w:ascii="Wingdings" w:hAnsi="Wingdings"/>
      </w:rPr>
    </w:lvl>
  </w:abstractNum>
  <w:num w:numId="37">
    <w:abstractNumId w:val="46"/>
  </w:num>
  <w:num w:numId="36">
    <w:abstractNumId w:val="45"/>
  </w:num>
  <w:num w:numId="35">
    <w:abstractNumId w:val="44"/>
  </w:num>
  <w:num w:numId="34">
    <w:abstractNumId w:val="43"/>
  </w:num>
  <w:num w:numId="33">
    <w:abstractNumId w:val="42"/>
  </w: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0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39"/>
  </w:num>
  <w:num w:numId="19">
    <w:abstractNumId w:val="36"/>
  </w:num>
  <w:num w:numId="20">
    <w:abstractNumId w:val="35"/>
  </w:num>
  <w:num w:numId="21">
    <w:abstractNumId w:val="41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IdMacAtCleanup w:val="1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2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B67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  <w:rsid w:val="2F70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  <w14:docId w14:val="29AAAA06"/>
  <w15:chartTrackingRefBased/>
  <w15:docId w15:val="{CCF96D71-BB73-4C0D-BCAC-661E5DCE40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uiPriority="0" w:semiHidden="1" w:unhideWhenUsed="1"/>
    <w:lsdException w:name="footer" w:locked="1" w:uiPriority="0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uiPriority="0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695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styleId="Ttulo2Car" w:customStyle="1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styleId="Heading3Char" w:customStyle="1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styleId="Ttulo4Car" w:customStyle="1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styleId="Ttulo5Car" w:customStyle="1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styleId="Ttulo6Car" w:customStyle="1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styleId="Ttulo7Car" w:customStyle="1">
    <w:name w:val="Título 7 Car"/>
    <w:link w:val="Ttulo7"/>
    <w:uiPriority w:val="99"/>
    <w:locked/>
    <w:rsid w:val="00F51D48"/>
    <w:rPr>
      <w:lang w:val="en-US" w:eastAsia="en-US"/>
    </w:rPr>
  </w:style>
  <w:style w:type="character" w:styleId="Ttulo8Car" w:customStyle="1">
    <w:name w:val="Título 8 Car"/>
    <w:link w:val="Ttulo8"/>
    <w:uiPriority w:val="99"/>
    <w:locked/>
    <w:rsid w:val="00F51D48"/>
    <w:rPr>
      <w:i/>
      <w:lang w:val="en-US" w:eastAsia="en-US"/>
    </w:rPr>
  </w:style>
  <w:style w:type="character" w:styleId="Ttulo9Car" w:customStyle="1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styleId="Tabletext" w:customStyle="1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TableContents" w:customStyle="1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styleId="informativo" w:customStyle="1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styleId="TextoindependienteCar" w:customStyle="1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styleId="EncabezadoCar" w:customStyle="1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styleId="TtuloCar" w:customStyle="1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styleId="Textoindependiente2Car" w:customStyle="1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styleId="SangradetextonormalCar" w:customStyle="1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styleId="Heading1-FormatOnly" w:customStyle="1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color="808080" w:sz="36" w:space="3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styleId="InfoBlue" w:customStyle="1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styleId="parrafo" w:customStyle="1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styleId="Sangra2detindependienteCar" w:customStyle="1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styleId="TextodegloboCar" w:customStyle="1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styleId="ParrafoNormal" w:customStyle="1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styleId="SubttuloCar" w:customStyle="1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styleId="TitPlntlla2" w:customStyle="1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styleId="TitPltlla4" w:customStyle="1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styleId="TitPlntlla3" w:customStyle="1">
    <w:name w:val="TitPlntlla3"/>
    <w:basedOn w:val="Ttulo2"/>
    <w:uiPriority w:val="99"/>
    <w:rsid w:val="004327A4"/>
  </w:style>
  <w:style w:type="paragraph" w:styleId="TitPntlla5" w:customStyle="1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styleId="TipPlntlla6" w:customStyle="1">
    <w:name w:val="TipPlntlla6"/>
    <w:basedOn w:val="Ttulo4"/>
    <w:uiPriority w:val="99"/>
    <w:rsid w:val="00603BC9"/>
    <w:rPr>
      <w:b/>
    </w:rPr>
  </w:style>
  <w:style w:type="paragraph" w:styleId="TxtPntlla1" w:customStyle="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styleId="TxtPlntlla2" w:customStyle="1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styleId="Titplntilla1" w:customStyle="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styleId="TxtTbla1" w:customStyle="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styleId="Prrafodelista1" w:customStyle="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TxtTbla2" w:customStyle="1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styleId="TxtTbla3" w:customStyle="1">
    <w:name w:val="TxtTbla3"/>
    <w:basedOn w:val="TitPltlla4"/>
    <w:uiPriority w:val="99"/>
    <w:rsid w:val="0015134F"/>
    <w:pPr>
      <w:ind w:left="0"/>
    </w:pPr>
  </w:style>
  <w:style w:type="character" w:styleId="Ttulo3Car" w:customStyle="1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styleId="Char" w:customStyle="1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color="auto" w:sz="6" w:space="1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styleId="z-PrincipiodelformularioCar" w:customStyle="1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color="auto" w:sz="6" w:space="1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styleId="z-FinaldelformularioCar" w:customStyle="1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styleId="TextonotapieCar" w:customStyle="1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styleId="TextonotaalfinalCar" w:customStyle="1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styleId="PrrafodelistaCar" w:customStyle="1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DERS - [Codigo Proyecto] - V3.0.dot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DERS -GOBTBOG0045- 3.0</dc:title>
  <dc:subject>Juntos</dc:subject>
  <dc:creator>Liliana Calderón</dc:creator>
  <keywords/>
  <dc:description/>
  <lastModifiedBy>Hector Sampieri</lastModifiedBy>
  <revision>15</revision>
  <lastPrinted>2011-07-14T16:23:00.0000000Z</lastPrinted>
  <dcterms:created xsi:type="dcterms:W3CDTF">2022-02-25T16:03:00.0000000Z</dcterms:created>
  <dcterms:modified xsi:type="dcterms:W3CDTF">2022-02-25T16:14:31.0346147Z</dcterms:modified>
</coreProperties>
</file>